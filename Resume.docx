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tbl>
      <w:tblPr>
        <w:tblStyle w:val="divdocument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680"/>
        <w:gridCol w:w="822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6198"/>
          <w:tblCellSpacing w:w="0" w:type="dxa"/>
        </w:trPr>
        <w:tc>
          <w:tcPr>
            <w:tcW w:w="3680" w:type="dxa"/>
            <w:shd w:val="clear" w:color="auto" w:fill="003D73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Alfred</w:t>
            </w: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Johnson-Awah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Software Engineer</w:t>
            </w:r>
          </w:p>
          <w:p>
            <w:pPr>
              <w:pStyle w:val="divdocumentSECTIONCNTC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Enugu, Nigeria 04265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08160583193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Johnsonmessilo19@gmail.com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LinkedIn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https://linkedin.com/in/alfred-Johnson-awah 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WWW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https://zety.com/profile/alfred-johnson-awah/147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Technical Profile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JavaScript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Typescript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Solidity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Nodejs</w:t>
            </w:r>
          </w:p>
          <w:p>
            <w:pPr>
              <w:pStyle w:val="divdocumentli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Expressjs</w:t>
            </w:r>
          </w:p>
          <w:p>
            <w:pPr>
              <w:pStyle w:val="divdocumentli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Nextjs</w:t>
            </w:r>
          </w:p>
          <w:p>
            <w:pPr>
              <w:pStyle w:val="divdocumentli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React</w:t>
            </w:r>
          </w:p>
          <w:p>
            <w:pPr>
              <w:pStyle w:val="divdocumentli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Blockchain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Competencies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Agile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Blockchain Development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Algorithm implementation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Testing and maintenance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Collaborative development planning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Code reviews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Web-based software engineering</w:t>
            </w:r>
          </w:p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auto"/>
              <w:spacing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8226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Creative and dedicated Full Stack Blockchain Developer and Software Engineer dedicated to building and optimizing the performance of user-centric, high-impact websites for nationwide and global companies. Experience in application layers, presentation layers, and databases. Leverage technical, analytical, and problem-solving skills to create dynamic, high-speed websites, apps, and platforms fuelling competitive advantage and revenue growth. High-performance technologist skilled at defining, designing, and implementing a highly secure, continuous-deployment pipeline to update applications in cloud environments.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226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Work History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 Stack Blockchain Engineer (Part Time)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Scorefam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Lagos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Responsible for implementing blockchain interactions and integrations on frontend.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Contributed to improving smart contract logics to ensure safe and secured contracts.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Improved react codebase architecture by employing code re-usability to deliver highly performant and bug free Defi application to increase usability by 30%.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Took part in major decisions regarding user experience for smart contracts and front-end defi application.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Blockchain Developer (Contractor)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iiinigence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Architected, developed and deployed decentralized applications to provide permission access to data at smart contract and protocol levels.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Successfully deployed a fork of Olympus DAO to the fantom Mainnet.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Converted existing firebase implementations/queries to mongodb.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Integrated payment gateways using stripe to help users purchase NFTs and implemented automatic airdrop after payment confirmation.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Collaborated with engineering team to review application requirements, plan implementation details and estimate delivery timelines.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Wrote smart contract tests with almost 100% code coverage before contract deployments to mainnet to ensure proper business logic implementation and fund management.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Frontend Engineer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iBCSCorp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Collaborated with stakeholders during development processes to confirm creative proposals and design best practices.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Planned website development, converting mockups into usable web presence with React, Gatsby and Graphl.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Implemented efficient algorithms to improve website performance by 20% and user experience.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Oversaw front-end team to deliver client specific functionalities for over 50 clients.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226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Education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2021-02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ducationsinglecolumnpaddedline"/>
                    <w:spacing w:before="0" w:after="8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Physics</w:t>
                  </w:r>
                </w:p>
                <w:p>
                  <w:pPr>
                    <w:pStyle w:val="divdocumentrigh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Federal University of Technology Owerri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Owerri,Nigeria.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68AF2068-FC46-4CAA-9F12-6B92E58124FB}"/>
    <w:embedBold r:id="rId2" w:fontKey="{1B181A2E-0F7F-4EC1-96E7-F8A8FB2014F1}"/>
    <w:embedItalic r:id="rId3" w:fontKey="{C75C8428-03E1-42F6-A0E4-9D3911832EE7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12" w:color="auto"/>
        <w:right w:val="none" w:sz="0" w:space="0" w:color="auto"/>
      </w:pBdr>
      <w:spacing w:line="690" w:lineRule="atLeast"/>
      <w:jc w:val="lef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paragraph" w:customStyle="1" w:styleId="paddedline">
    <w:name w:val="paddedline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left w:val="none" w:sz="0" w:space="0" w:color="auto"/>
        <w:bottom w:val="none" w:sz="0" w:space="15" w:color="auto"/>
        <w:right w:val="none" w:sz="0" w:space="0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table" w:customStyle="1" w:styleId="divdocumentsectionexperienceparagraph">
    <w:name w:val="div_document_section_experience_paragraph"/>
    <w:basedOn w:val="TableNormal"/>
    <w:tblPr/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Alfred Johnson-Awah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0bb018f4-35fe-4d21-94bb-e3f66557f2df</vt:lpwstr>
  </property>
  <property fmtid="{D5CDD505-2E9C-101B-9397-08002B2CF9AE}" pid="3" name="x1ye=0">
    <vt:lpwstr>uEcAAB+LCAAAAAAABAAUm7d2q0AURT+IApGhJOec6cg5Z77++TUu7GWPNDP3nL0lGfoRFMRzKM7QMMT8UAKGWfhHkzRBsRDMsJMkdESPIbHLpJRrrwzn+OevPO4F2nCOgauhLklejR2O4tQS4lWoPG2FRaQ5TeO+W6OzC7F7xPiRefsFqVOQsGGC1A6ivE+SAp14Qu5McmcYRh2wXMnYRSUQtWH4CB/VukbkAwOZePoDEoq3+Ul7m7y6Qx0gQt8</vt:lpwstr>
  </property>
  <property fmtid="{D5CDD505-2E9C-101B-9397-08002B2CF9AE}" pid="4" name="x1ye=1">
    <vt:lpwstr>xS4i6X+rfN1HRq2NE/N0Mb1dehwD1xM1Gax+efmS2Dxlijsh0zEpcBtLosoSy7MwZ3O87I+SIJJ+h2NpZW8VQlJPFMxishnttfSr66CCuoiowCH5id+UnevHT7HB8oEoFtpP8vakjCPebDB9MVWbDAlpTGITFIu460lidSu84UfdPpAqS10lWX9Z4+5yQPD+g6uTroGYgqtGr8ShTqvSGGuUeHRut0b3Bx7YMY8i/DqWnNutKGOtVNsSDwd3TFR</vt:lpwstr>
  </property>
  <property fmtid="{D5CDD505-2E9C-101B-9397-08002B2CF9AE}" pid="5" name="x1ye=10">
    <vt:lpwstr>+pjbZsMKo5PKUcc5AYOorOMZksPn5klHbmFz/ry5wSXt2sbMd6e0GVmtRmNsaDaYjwZIZm0PvO5F9qgIzIoSltr8FfGp+lNQYsWKKK2j/eQHRG1MHcgp8OsdLgmotG5GE/OMuVnJIlSzzpDlVQeP17OKrSs/U8D/RSep5DO+gDojflygc/iv6Y2bo6JbpK60mmxroKJn9zm/VQ4iB3lPvb466slI+Nn7aUpPGLz7los9RCrXGjbazf6V7BWlJ/q</vt:lpwstr>
  </property>
  <property fmtid="{D5CDD505-2E9C-101B-9397-08002B2CF9AE}" pid="6" name="x1ye=11">
    <vt:lpwstr>2t1cQXtSU7gAPRKy+WAC26zi0AWZOPJC5lnLntMtAHIhUmLoDAH/XX4COwW3VifQMxAINkqsrn9sR1YSgJrSMD5kl7m7ARDORxWCrqszHBrttx1U2oF+LszL5zpVXptU13zIMpT40rcIQLSg4xMvtXYEaMnIvDOSyrPV/LBuXiyxyqNLr1zPu1QGwU2ObxUV80CkfLql1TQ+O9gpV4lT+wzSW4pkIXRnPTBrmLR9rl28215cQdla0FIYyugcnFA</vt:lpwstr>
  </property>
  <property fmtid="{D5CDD505-2E9C-101B-9397-08002B2CF9AE}" pid="7" name="x1ye=12">
    <vt:lpwstr>imM6bZfLyeiZnEtdDQJAEqACvna3mqYMwtOWT6GUCMGy+TbR9jKSiK3XT3xtmr2Y9Pkv6NsWrqz4r+CVX1oRpLHYERuhqjEMNRYUMpiR4S0a0AFj2OUlePmLL1oDVnQAXoC7cYaSdAsi8AZxXHhNLZSm1fUH8YmqMvh/th+0Q2tkQ4r+HjAXS1WMAOixW3n48G/IJYTLVrgcMYkIgBxnrXO+KIXPrehYqnuq+cqd6bGG4XXmr2rVpqfzB83Y9QU</vt:lpwstr>
  </property>
  <property fmtid="{D5CDD505-2E9C-101B-9397-08002B2CF9AE}" pid="8" name="x1ye=13">
    <vt:lpwstr>uaju3k2UwPLcOKURZKASa+X1AOPFK50OwE4fdAweNIMmghV/iwEG9nX5hXa8NpzTxShDYc/Wi3SFP9fobTQqJF2vCrhmy4SiOhiF/DAVSSvalu0nyLHotL+ykQdM/uvszMel6kFHj/Dlwohtui2Wapw8NII4/bjoThcXFP0HNDwqCJq2zkrxew1C666Qe/srUgf6agbVJwAt8XA/515DY9elvKYZQkK8SWh15bTJWWVV3qncwQsKBUefYjMEFsc</vt:lpwstr>
  </property>
  <property fmtid="{D5CDD505-2E9C-101B-9397-08002B2CF9AE}" pid="9" name="x1ye=14">
    <vt:lpwstr>pXCb0uq0kdDrqvAY7Lucfo2jUHiw/it0ONqn4wSnN9tphYsQg4FX9XwoCzrHg2to7XlT8cvim+iYw5GhQbVbSdDBjyoZWhpWEv7yzWB7isu3KpbQUhl1NavdDkRlj9o9v8qM73LPP/fuecTxzGVEJDGmWzqGvh/GJbvvVgwzw0RZBy/lLlbtwgqv1XFQqINTxvMaRALSoNAF6TQ2GBfH0vMLTag6jFvB/jm//QHWzkL7tlQvneX1KVoWKysJfz1</vt:lpwstr>
  </property>
  <property fmtid="{D5CDD505-2E9C-101B-9397-08002B2CF9AE}" pid="10" name="x1ye=15">
    <vt:lpwstr>FMbGcAk8d82hGaBRw7YOLmL4aGQgQIQeCoOKktru5snOW1iXqCM6swODGI4bKKS/my6S7XLwIcJJqKNA2KiBkzvE/zB/BLj9YH6SOSm2YCBpJGFuLzFE9vGhL6SEqZQU3rK19E3XNg53nntPN5ZzrqAF6f9Jl77zmSzz3VP3WFCqcY06RepTpWHSWo2H42GFHbQ/wCeaE731g2SFuqe1bTH0jWXsv+wtO+teJi2cY8XjfZZ/Y5q0jshNFFZDzST</vt:lpwstr>
  </property>
  <property fmtid="{D5CDD505-2E9C-101B-9397-08002B2CF9AE}" pid="11" name="x1ye=16">
    <vt:lpwstr>mo915qp/GyP+9CmAuRNsrWnC6ynsNrXNnp8yEzzzYwYVO6ek6OYPavvOUKDcT+fSB/vQTTKdZAzjWW7pN59Agp1JTpJgZik7pdhKzcZtmmlladhIuHpeT8qwgH7WPM0mydwHmIKdvJI/Fxsqci87czAvhPxLc71snQxL/uw71Gpa5HS3xwPelvFCmc7DuK+WcDOJNfLdmNPDPUIHxAfH+DsuBt8kIcpPMuwj9H0fh4NFV6pFMfhVP3OOF478O3a</vt:lpwstr>
  </property>
  <property fmtid="{D5CDD505-2E9C-101B-9397-08002B2CF9AE}" pid="12" name="x1ye=17">
    <vt:lpwstr>i5K+rtM2XzE54NBZN2Xv+ikKQlBErT8KomuTaNKJt7bYlUpzYlwKsWmyWpaRfOC8xBZHHKRPBHzrFXphWoKnAYrzfrFm+WLHaY+uYW2m5onCCSurmjiqMQeRTWjaw5D03MgFtHCrLCdSlxPYTrX1mKICtMBKvfpoCGkZXVEXhfX2bhdPfo+4o92V8X/3bdKYF69k5XHs76y1mHhv+Y6WKsHQg6ZDBbChVXU/CLKLNx03WCrPQ2PufYLIYbFHJw4</vt:lpwstr>
  </property>
  <property fmtid="{D5CDD505-2E9C-101B-9397-08002B2CF9AE}" pid="13" name="x1ye=18">
    <vt:lpwstr>zwN6ruYhKzkyF0aba3OEofF4Dw4/Cy88co5s98+lR66kl4NxQNKy+IempNR5wQMwi0HKmuGprM93cJeUaQbMmUv/K3WacNhHyI61aiSJrf7UaLrT/qzyEw7LijhvZgFKSwpQTrpvFJykvRE8sfZDaiD5SPd1qvWY7tSE6uWPRSD7wFAdOi+k8IViKTHaC+AC5t4oUsIqgyZwkGoKU/rdQLmSMSmRdPCKVs4+0v7Mh6XXMisBkT9iXEL7OTv45le</vt:lpwstr>
  </property>
  <property fmtid="{D5CDD505-2E9C-101B-9397-08002B2CF9AE}" pid="14" name="x1ye=19">
    <vt:lpwstr>IH6D71NacqwuFsSx0tss8MWxgzDBmjDIr445fAnKb3n3qpi+PnbEdRZsAw6AgSVyjCZTdzBfhOFdXelQSPhI1V0z8+MAqUkFw3SZ97L0lWjKH6pOJStyDTOMHVTPZTtpfgXL9lKTRZ1rB8q7oIG2cctYpDDi0lv/MFvA6qexcotOvzidmOkjK0E+ecGUjc3Juwg9LMbyW96DxbThre5VbZvXI2/EU8I8XWtEMPXHAJhlNPdtgl/AKINRzPklBFi</vt:lpwstr>
  </property>
  <property fmtid="{D5CDD505-2E9C-101B-9397-08002B2CF9AE}" pid="15" name="x1ye=2">
    <vt:lpwstr>MiwsJQ4tKDXOJDj1y/V/4Vyk/CdpWzSNPbvxxvwRMwXpyLHogAH4oumE7FVVrErV9thghZnSkgek/Ch5s4k6pVOo+uxJCFZ54sFV4cwue4jRdOQHD+7OoblyEcexcXqjgf/YSQNkxKibPj6YdkBQP/kCiCvzjVGU07jDx2eEWzJXdzLCFsaY+AN9M9eu48DJEvVpsfAltf/TszKYI8oOEFf6x5hbHFZkHT+e8IGF2ByYpWbihho4L3vSJb4sOXP</vt:lpwstr>
  </property>
  <property fmtid="{D5CDD505-2E9C-101B-9397-08002B2CF9AE}" pid="16" name="x1ye=20">
    <vt:lpwstr>lgkWkZjvLGrbOtonrcD1H1efmqg0vt93yv5kya7BKkg7SvpsZR7T51R/7bIlup9W6a+MBlcK5xn601+s/DP87RTYe9MyVGvV9Xum0+3DfBn+1NXWaNqdmAcEUJG1eq79/Rh1lMSPr0i1lPK6+lzuWBtjWScR3h8h49UfVr7cr+efXynIimSQ/F+J7D0jMRx9Almd6e1RkyOw/YTvyCNX94rGIgXnpjWnzTlHURpmhuHEKlJZ/i3AhTuJjWnFFIH</vt:lpwstr>
  </property>
  <property fmtid="{D5CDD505-2E9C-101B-9397-08002B2CF9AE}" pid="17" name="x1ye=21">
    <vt:lpwstr>EHSMbo0HqAyIJNUjLofnT+kNJWFV/ifm3SLwgoAl5hDRbaaD8lMIR7ueB8DAy6KHYGm41BLIs/triuBeZaaLfflZ2cg7oRiCbVpIJgbiFYy37bYaMUNut94qR2exqD/gyx8wvuQ/Ehev7+4LWQulf638BXYz4akxER2ZxteEOPpbSn10IFrwTQ8NGThy5f7PsimhWiZQxeI41U/aTEHcBKn9Hni5/4sIfZ/9QWqvn6oETkD2yZ5QEyDQMMiE5dZ</vt:lpwstr>
  </property>
  <property fmtid="{D5CDD505-2E9C-101B-9397-08002B2CF9AE}" pid="18" name="x1ye=22">
    <vt:lpwstr>Z0n0xHkiPZO1KvevUKdv70b4Q0wM7DCLrhAQoQyLVedcafCyaoAli9Qa9ILVRr9j0MCPPzF+Trf5aibbHjdfgGd6ZuILbLK+hiGEptx8vf1Tn+4meqfZxDmbdRfIOA3OfyOIxe9PQO5sVu/REd+mlOeXAJsqOcvq6hKkwVCUWl2WNPxCVkHJqQQPdP0uW7ffIOhdXfMtcEty+7i/WkrfxNY1Txym5Vn8bWfqrPXs80B/pm/N8W6U6P4DL29Whu+</vt:lpwstr>
  </property>
  <property fmtid="{D5CDD505-2E9C-101B-9397-08002B2CF9AE}" pid="19" name="x1ye=23">
    <vt:lpwstr>n3LAk7mEGY1UkydU+wcKHk6/rFqxzk1zit4gj/y+vdn5d51Db9/6AWNlRflaw+ouqLZobnOCJwJBIKPgWAhU+G3PBiSgQzSUhZlTbQJzEWG14HVL6TQ3QPZ2Hl5sIIPOFtL0dYL8C7s+ID428TDgeH65UzcBoH6LP+gz66mqKeVGRLov96VFVfIC2yeKRJ9PdnDcmuW8C1DGtx2QT2khn1St7demrQk/0beBf7gCcBtQv/sNLeJZNm9womrP0P0</vt:lpwstr>
  </property>
  <property fmtid="{D5CDD505-2E9C-101B-9397-08002B2CF9AE}" pid="20" name="x1ye=24">
    <vt:lpwstr>GFhIXha2b5oQL02kxFcQlZZRy/CBASYaNTrt4Jx90whi2juVMVN+mhw2uERhh46haULLRTt0bXHa8Lk7fCYKzXO0JIDER0rdp2ZxxJJibslUGIYlscrjY2K0HVpYNOIFVke2K4aecxHOZNERtRFj6q4Mbav9PWM3E8ousSX++R2zHk3EAaom/6aS2Yvi4mU7+H1LniCnGlIVcOCF+z6z3AEipUy0NiFe1ommFmTJhADWptqr+5eCdLeoi+tSTtU</vt:lpwstr>
  </property>
  <property fmtid="{D5CDD505-2E9C-101B-9397-08002B2CF9AE}" pid="21" name="x1ye=25">
    <vt:lpwstr>kntmZYkOgUrSaW1V/IF/StlCtxrvzBFJq8Xi0NgnWb4JiGEnUHfEDUchT7X1bYrAbJlP0+5uHLKf/DNRefo3ujRTfK8vKPb8GLnI4Kp+ujsnsw4C0Y0QB/JrPaKAy+pGDUGxgX8bYIhk+JBt/DKgSMHM6iBcryCxhZrC1dvb0MgCPqAEOLNodc4cNkKtu6bMD1lINL4PUwA7s8hxOf/HiJ0gk/HAu4WeXy16v7WuBCTxsDnscbFvLiLVo8JF9ye</vt:lpwstr>
  </property>
  <property fmtid="{D5CDD505-2E9C-101B-9397-08002B2CF9AE}" pid="22" name="x1ye=26">
    <vt:lpwstr>MTMEXVpu0xcZPgC52UyevAVAbxRGA0G4mB7x2C+xuXNL10iz2yLsXYvxbbwlKe4uRbC/vTdtqP7TfdMtr+Sx2R1jqU6C4qEQy/hi6y+l3e7Nt7XPxdFgkNNA3GEmwq0alsMzrr4eI33L1F7B9XvLuCdtKwFJbEkw0b46EPGOFCG6QOueacI/qtu/qMJ3Vrc29vs8Zf9282kV7PpJaxPvztjjNual3ptXT1nv5jQWzmxMfluDiWr2Lj0VdA91dob</vt:lpwstr>
  </property>
  <property fmtid="{D5CDD505-2E9C-101B-9397-08002B2CF9AE}" pid="23" name="x1ye=27">
    <vt:lpwstr>PEQIiftJ8mw8ISvv67CjhBdTm4SN03jj108YXGqMZ3mRp/grEl/ucAZWT6ZBKN0oejG1pIH1Pul+Ot9oD+uQ5qwKBPdTbtL0jrRWpXQvg8l+f66AoZV2IdCI0VDQeZtdKdiSq9bujosc1BnUOF+vJDwuuqmSyGgmXNBQsoXWZMhXKFQTIiKxpUD6kSEQPEa/Nq5aZBtsRy3JYHRziUGWXdbwvZDUx9irQtQgUJ0/HfFhhwDkWM9B82ofBy0XwwH</vt:lpwstr>
  </property>
  <property fmtid="{D5CDD505-2E9C-101B-9397-08002B2CF9AE}" pid="24" name="x1ye=28">
    <vt:lpwstr>QFPsYuWhurr9S0lAbnrPywgFQMM72BLpNdG1J4KwcaNlAenDuBT4HgToF+avPVzdZb2EOL3uI67loeUucLZSeYA8vDgjVpXL4SWFsYnfTOeGLKM7XnoI6FyRp0Z32xlZ5ZT8jrR/Xm5GSc8NnqyjCAj8RUzRX8RtWz/6Cefw8MABtKxqxDEt9VqUE0PurxtbyZoxq/47birDo/Ahyqdy9eEZdaBdOLPjBMngKNpL7iMqrS0Ih+gZGAfCy6IWWSV</vt:lpwstr>
  </property>
  <property fmtid="{D5CDD505-2E9C-101B-9397-08002B2CF9AE}" pid="25" name="x1ye=29">
    <vt:lpwstr>J62U4jWx6wHG0B6P2p3EhtIwVDMjKgYbkgTjcykyQ189y0SxxlT1DG/6q/S/lWr3EcykwCb0fA0hNFpBggSZGaYyY1NbuZFnq/T5w/563f6paLc1fURJQp4m/eYHqDIRtYgOoJaC0pK1gUc73g5yJkIEpVfD/lGw65rHBAY4UZxB8xmshGlKxzx1W+PdbpqnsFF5kX9z+GeHaGupeoopep8zUGXVXDdJwhePsWJynngIAqH9l7zlG7gdhNHw+TO</vt:lpwstr>
  </property>
  <property fmtid="{D5CDD505-2E9C-101B-9397-08002B2CF9AE}" pid="26" name="x1ye=3">
    <vt:lpwstr>05dWQplCdDCXuSJZ3DthB69YEzb80KnTM33l5PW9qNYyarmhrqSmhb8HLAt4QQs4eXefSXFeH5PwPry/G/FF8UJRygBJuvHtZZbWtbPlG6VBG0boxp8bhEEzIgeTTFVDo+jDzLgMEIErKly6DuGnPvTmbTrGyNMKbcf64RrcuJDsWVb1x1MrX3+yJ0VL5VGDTtgJyRXQqS0Tlj8j8JGFCRUKdOSFp0qvDw5BRzyO/z1iCI5vdo36J0PRw/rRLHf</vt:lpwstr>
  </property>
  <property fmtid="{D5CDD505-2E9C-101B-9397-08002B2CF9AE}" pid="27" name="x1ye=30">
    <vt:lpwstr>GaF8GuSPvyp9OuLqWrN7bW54EkS6J/EPyJB51T4dc2khYS7JzcipE6ahFJ5UOrh4yfaHXykws6VCpE5w1fN8t4UzE2pWetIOs7GsH07kvfZ4eLFos5kTm3nWIpTJKdUhY81q5XjB3PNBVarBgmirVxcvascFJa++puLakDm3bqk19xn2eQcuBDHBuscIVXjbWDmagS6x/y2gdUVCIomGrDT1AkhIVfP8BP/j1yROq9pXO2rsj9XkIX3+ujtZ6T8</vt:lpwstr>
  </property>
  <property fmtid="{D5CDD505-2E9C-101B-9397-08002B2CF9AE}" pid="28" name="x1ye=31">
    <vt:lpwstr>zoSURWZ+6ceJeSwv99USwyz07268kKnRpeBDFzpSiIgzMZJ1OKhGIosnIWFsq3wSwfKmlME3q72YGSkT/whZfnHiojE5ClD+Ur9mvgSBvYt9fnirKKF8mYz1Jfs0ItVdgOHC3ycWZ0KXn/HrBSfd2r7bOF2aTAtoFqK3wmgzpakNN7uEFTTEQTIZhVkeagbWy35CJdMMFv5EU1BiMhDpqQSxY57lxd7Jl+9i8jwDy8Qy1uuqi95YXAQ7c+leY7l</vt:lpwstr>
  </property>
  <property fmtid="{D5CDD505-2E9C-101B-9397-08002B2CF9AE}" pid="29" name="x1ye=32">
    <vt:lpwstr>f3q7cheibDBRN2DuzDNND8K2DTSUscMcP15g4RXcs5cm98rYlQksc1K/k/DD0oDX9UKcNF6yDGb5mc/wBugzwa6xPOlKatGBp7G/HBw0kUOla2e0VJU3HJYTWH+VIFkRP9M7A7Tw8ZWvRTSRWXvnBwzrlCFTjO2Wk9/ogn56SZ3kX0n0B43YldLgc/ATuLP+LD9L859rfAfBs2Zd+Lg/LRoaelrgycKS384LjJ3NTtQ6m3mPP3+sqHB0/DuKhq2</vt:lpwstr>
  </property>
  <property fmtid="{D5CDD505-2E9C-101B-9397-08002B2CF9AE}" pid="30" name="x1ye=33">
    <vt:lpwstr>YqRb69KL6ryee8/87TV1E06p5dIswGiXqUc5SjLr6+K6rWRwxcICQlO4xAre0uEAXEviSnCPOopkvvGUMyu66MAiD7P3O/ymuwU76U6+/OmL7HKUDGhngqDMZLm81P3P+wp5wGyPNjSW1J5dq19R+YgGIvnuIx2DoTbO5Qitds8vIV1M+3Grf/wZ0LjVLh7AboQUfDmy14w9jJq+eFEXUKyW22376BCCjuiZuAw+qM/s1O3eUnLkQjDYY+gfoRx</vt:lpwstr>
  </property>
  <property fmtid="{D5CDD505-2E9C-101B-9397-08002B2CF9AE}" pid="31" name="x1ye=34">
    <vt:lpwstr>tqyLPbojOwfzEqcM087dlVYhBr51ykPWREyFVrm7upYjt9pg9qkZJ3mQ+6Fu81W7akPQBXn+xsHJRnoToEkUM7heLdOM98W4jOdh16z7BojqquDxMw+fYAYHXtG9hZOaT0SPlsXQSAZqUs9opp/Egd2Y+h0cLKBe1JXxbCmffG/KPzvnM1aE+E5WDXFPPqmhysBujlBgG1mmMHz/jddK4iqR338kBYUm1N3xczUZK98IGcwK0ZTuOeBWSE3d0Yk</vt:lpwstr>
  </property>
  <property fmtid="{D5CDD505-2E9C-101B-9397-08002B2CF9AE}" pid="32" name="x1ye=35">
    <vt:lpwstr>CM9BrdL83qelG4ysilEdGfIbcqE1kWT5Azqp3f+fTeT6+G8px/ey8z7pHwUnNKJ1v7TF2TteFUHVnL5QqVZHXVH/3J7hx32z2bjYWHwgLwlgG27o8OM3CaPb6J1Fz2fMEangX3G2swlp+T6IqR0nuxdMbXnVvFEDeYExpIdL9YgqmSOUyeFlgKCXqA56JSMRxlt1EwmfcT18byK8pLi5g8XewVKycjuZZQALF+dJX6AypqBzjvftbhmB5R8xMmR</vt:lpwstr>
  </property>
  <property fmtid="{D5CDD505-2E9C-101B-9397-08002B2CF9AE}" pid="33" name="x1ye=36">
    <vt:lpwstr>6RZp3V+X03U0TpvdASTNdwc6Pz2DTvhGU9Hs06Qm+JVCcaDX2QmlCzDUGMGtxhN2SwI3eqcIO1M/VcTOrcxLROFiTXHDIQuaY9gUpAYbtXjR3HO//yBpCq2v5t2F/SarApZg/vWbf6HeHf/pz4vQ5NkBCONuE6HvMcfA/OtYzMtYH9Iy7zubwo4toj4qk7NY5kr+VDs4XUnO+mtqvjQ7n4Z7mR8joUCZA2X4dzr88XwveOEAfE4BJt7DgTdzGYb</vt:lpwstr>
  </property>
  <property fmtid="{D5CDD505-2E9C-101B-9397-08002B2CF9AE}" pid="34" name="x1ye=37">
    <vt:lpwstr>iOY4pmTqXnkNLm/76hir1pH5w9Q+oYurxj5XKldgT41MiT4XE4rUIs4HnLbYA2DUc/wazdmcVP2G6/wmZK9SBv+aVz340BuqH12Rwp1DktVMoEjQfxJd/qQKnMbEYIm/TrMzDa4bmAipysMk/55+s5kQ7Td32RxQURp6hcawylcjL4mPQD0j7GC5sVPMuN4/ejuPynsXdy3b9bJqB4/bxcC1a8fYv+VVvPuXtv8pydnEsqLEi5asVBDwpNkInYy</vt:lpwstr>
  </property>
  <property fmtid="{D5CDD505-2E9C-101B-9397-08002B2CF9AE}" pid="35" name="x1ye=38">
    <vt:lpwstr>cBN9yeJh3SCH2w379LoPsBQPmIBY9FEuXe72coc0Zv1jz7IF6qHKpFLIZIu1OqkPPQz18mvSSVMZJrFxjTlH5Y6Ps9ISL0blVS3cr2cHovC3r8J4dDLu20FSC+JTWn/xR4v+ayT9u/iymwCaZF6kAEMPeoHqsyGw3Ni9Sxxa+ddevf7/dYS7CqnktC37XNQvls6AhvRron6wT9RX1W89vBKTPIWUn8gg++RcjU+g0Or4TPEp9wELCnr+myLg+5z</vt:lpwstr>
  </property>
  <property fmtid="{D5CDD505-2E9C-101B-9397-08002B2CF9AE}" pid="36" name="x1ye=39">
    <vt:lpwstr>8pnOpxhXAltHwJDZji1NrnU3GOUFXZgICtY3uGmemAyYgtBVEqKGjPxkEjEHn8AUzJ0Yua8Othn+Yw9F9ISMyjlx8F/gTMS+10xaiBXz6KSfWj+BXWXWvEgoa8sA97kKyjr//GjsQ9MVh6uGX17bLo/a1RTXfzFZhl/4IahJs1+mf+QYJuWybCmKDjWSSqEmNURZjXhNf30MGnCP4+54W+XgCJ3pLKxQCocgWoNq78pPo3gGdMdJgaVb7XBDYMM</vt:lpwstr>
  </property>
  <property fmtid="{D5CDD505-2E9C-101B-9397-08002B2CF9AE}" pid="37" name="x1ye=4">
    <vt:lpwstr>QG04YoB37THmRAHNaHDoN/aEah07YMr7yEvgt94RKSzYjt4n0VKNC9mAS5RUM71zPIv1ytYLqLeGPrMkc7892S0orw0RLDw7lqaTc1eAl09lllo2rXZRck3WSVphj0VycnMyFzPOmMg3yu/v/IbGWporfzjPUQPx9wzfagE/93CaifFuZTJ+DMZ1IOrD2hZET6ohDn6gQttKplDh69dpcf32ALPxqm10iCapYDrPHBD+3X58lW6sr2zdXlM2duL</vt:lpwstr>
  </property>
  <property fmtid="{D5CDD505-2E9C-101B-9397-08002B2CF9AE}" pid="38" name="x1ye=40">
    <vt:lpwstr>G4nSBJobshgALPpW3JnMJcUPD2vz/Du1lQo2lzOPmAb+npOV6fpu4xHFMZrmc1GofB1lUaD4syoRQzhFbHXElWKbIU+3PF4AVjsSejIcSWe65wwoyTCj2UCt37Wj7MSSRKO3RzLeL/kG7StWDqPRPiFc4G9UlS2LituwlIg9J6mNXbMDHhN4wvDaZQQnh1c1+0iHMyXTAeirIe+tfv9q4KTLIkCQ+cECVTbwjiXCAKOGtTs2hhICvdWvQQLE7y7</vt:lpwstr>
  </property>
  <property fmtid="{D5CDD505-2E9C-101B-9397-08002B2CF9AE}" pid="39" name="x1ye=41">
    <vt:lpwstr>hDQIqkl03nPVy7HzxDs3lX3w2WYxNxIGR1R9uy2BKqxOJrqqM3lgbITOQ3cCiOJCVCX0l/arhJ/DXBNjuXCzqCuZCsdqHWJfFU2yAcl4Uvv46M0J4Nu+f6PXdn7S7yBshjO8K0WxE118RjPdeJn2LBDq/5wlk7uDH8ncrt4yBDoKiu9DDnJC9Pf8/YwR+RI9niexffm51j5TkufrctvmRB/I4Zq4G9iLWtTQZfB/N0IDVneFBplw4C03k6cpaci</vt:lpwstr>
  </property>
  <property fmtid="{D5CDD505-2E9C-101B-9397-08002B2CF9AE}" pid="40" name="x1ye=42">
    <vt:lpwstr>YKf6t1Q9NHolI9gYVUPg8ZdVLJeSJa4/DDaei+X3fCr1/ZULzSH7iSlxr28DYAfqkBHHvfHB8UTryTLSSy17z6Zt5YEMapgnEFm9VfEIStx6JNeeE39bngKRovu6SNjwu9Gkkwmtwh85e/xzk3D4wy0q1bLcX24uX1hjAhbc1HdEucEE8NKPzH6n+quP5YvOLXMEpr7vsj75jGj7+wR3XYSUo9q080KGA9GxI5ktcOAzDGDtFZXhsb9VtI9qSWu</vt:lpwstr>
  </property>
  <property fmtid="{D5CDD505-2E9C-101B-9397-08002B2CF9AE}" pid="41" name="x1ye=43">
    <vt:lpwstr>RTFDlI6TWQ8kJH8LMLRceM/QLLdfp90c4v7Caww+f8LUWEibVk+/s0IYZ1L/7WZ5p7uQQUNen9eG2sxzwWgiKEGOKLTS1PwIm5/S2uCKCXzNCbAi6Q5pnYgYybkvHmXHiJAKyZ/E4ypESGaUmXFuOnbIlKrbvAJ7WTzi+1YUgId8ur83UWwdYkcWLbyRX8ULF+buwmaLpElWSYlK4FSt3ym90nIxwIMpQI8MAuouseWfBmbN8/Tq11tjmPmp7ke</vt:lpwstr>
  </property>
  <property fmtid="{D5CDD505-2E9C-101B-9397-08002B2CF9AE}" pid="42" name="x1ye=44">
    <vt:lpwstr>Q/imS3nsqXXk3knP59qjAW0kzNfPcALeVh+7Fd2NueLVS8lqoSGFr7mie+9sfrVJL36WYXrlM9P8dFSTWhA/oEktQrQMK5LBzrm64rQZvcoixG3HrDxlC1F5gd2zTvPKkhaOHCBSawuZTuH6oUjHF0Z/BdosSLZZiQSqMs8kw66Q/Nk0/Eb5bn7+URqfPn/xX+l/kV8E2QXF6J8LjZx0OK4vwDLMdU3KZlN6ilnv3UbGM6BmHd1f0uhcKgeukIX</vt:lpwstr>
  </property>
  <property fmtid="{D5CDD505-2E9C-101B-9397-08002B2CF9AE}" pid="43" name="x1ye=45">
    <vt:lpwstr>k9SmdJEGAh8Mam8Rt6d3XpPoEIHsbOJQJ4hdMbuB6qBglcRojVkS3It9zxRt+l7fB68p86q/wr1OrTaFcskIEL/1D1JXgdw4UX250Xj5CSkZESG8ULsWbXiCj1JS3EjIfv12IWYL1/64wXfbqxLIWV4YjjdciG7GBg0uoQVeSOxXJxHs/SJcQBK8MEHAx/1m/tHC133ZKw1IHLDPfyk7/rdbfkuySbVToNbF4b+1wc8yP+rhA9JNgaYjuxygJEa</vt:lpwstr>
  </property>
  <property fmtid="{D5CDD505-2E9C-101B-9397-08002B2CF9AE}" pid="44" name="x1ye=46">
    <vt:lpwstr>esxG8D1oSjj2DTQx7VDelqHLWdVUVI3Zd/u8WsQblEdMTkv+/3W4QluhrvVwNdsSi6/EcvbIB+LuVI3m4w70/ErtrmbrrPA5XYYh/Q5Qgg8kJ5/sprpLjoxKQNlJGbbNJLhb+4JlPPt27xF6A4b7TeTuBUvmfDy84R/ZPmusHIeMAq3CGn0WRvLekcaLHws8VToy5OGdcAfqUxCOowvm02nVlp7UQ7KFTkDzKitHck88fD7tqJZ6BdbBiYGz//W</vt:lpwstr>
  </property>
  <property fmtid="{D5CDD505-2E9C-101B-9397-08002B2CF9AE}" pid="45" name="x1ye=47">
    <vt:lpwstr>ftsGm7OI33r/9RIVxiFmN0kubY/8ViIFewRENhoXSaIMYN1/H6nXi925dsuF9WWDpB1s8GxPbkiMHQHp73uv9SWFjkb2h8cM6Hi2txHkoZ5fALHO/1FXnzkIg79Wwn5+Ts/0nWhP103AT9FX+izd/SsWQoTNWe1USdYISMXhqhtabnE2fRXLb1MvjxuVzJgbaNz6o0Nxw7NijacJbgJh8GCFu+dTEkAXAtT2vuh1FnuV3xIFNncB3gC6uvbWhmc</vt:lpwstr>
  </property>
  <property fmtid="{D5CDD505-2E9C-101B-9397-08002B2CF9AE}" pid="46" name="x1ye=48">
    <vt:lpwstr>8yhD4XA2YQpqEyoKwIyP/1V3wg4jXbdqyGa9T/soHETfuYuXeCgbHQJEoGajpBVkt6fJfiGLGaIjiSY+3Bet1vW1pxClu+OqzSoKG/B+50V25hlbnCbw36lSWvGu1lL3nDzl+jbO+h977oJ/s+3/j5WtHyZaYtTLgN9Qso76W+/XiaZnWLX2LvKTNfi6Z0FeEd575U1VU7HGpAZUuuZDMV+VImFI8KOqgOPNxzQhiShbng+fzUvRzSmD/WteTd3</vt:lpwstr>
  </property>
  <property fmtid="{D5CDD505-2E9C-101B-9397-08002B2CF9AE}" pid="47" name="x1ye=49">
    <vt:lpwstr>6fCbWEDH36eOsOdLJS3J44c1Jmr72B5gFCnwHBi6amJyYvEVqZ4+y85L4pdzfpmgYq/yR0I7V7RfkYcz8gr8x4hSoVyHuZFk3bdOnIbgEmqqv0z0vQFlU/nOl1ZaSEAuZvw4UCqjgvrtSWSBhVhnPFV+h/npUABHLE3c3xMNU/WHMDyLW3cgx7vUrYH6is1n+ftiXkSNaeSYjlSlNifV0j/kqACAiIW7+VdlLj7L4249gTVRtiTpVVqfk5r0/pn</vt:lpwstr>
  </property>
  <property fmtid="{D5CDD505-2E9C-101B-9397-08002B2CF9AE}" pid="48" name="x1ye=5">
    <vt:lpwstr>UikCuzAWZqiLIiexplsZhtwN8rEjnwX8k9YAt6Zn91c2IWVMKwFxxAbQtd0Xl8NFbrdasOXtcku5b6Axpelz4RhJ81GpRv2zysZpGmnE/xKCRkuflCOfWnJGD/dpDM8KJ6qbOrd5IUZWjmvnt6y09KqtJCee79O+e0z66vXAB2AnuB+vKxgmeN11T2PNnMRWqNzfEmyMfoWQn7RKD03/7MlCsoHYmd52YkPaxEoLVO6cdqwvjaAfqeQKaDdxI6k</vt:lpwstr>
  </property>
  <property fmtid="{D5CDD505-2E9C-101B-9397-08002B2CF9AE}" pid="49" name="x1ye=50">
    <vt:lpwstr>+agKUhE5iRxRpgDONvx3YV81oLvEL/rmQyuZYaAm1/4SaX5KgYnBe0NUarBX9imPGIxmh2kDVDAQKPLy6fXtd1lkV9XLlSFY+fKRri3mZ/2BeunPkLhDkhJq0pqviqgrcAynFzfS0+yYk7zDFqU1CNqji+FALw0mZRX0Iam1lXO456HygRSj30zgZDlX4xNAk/I05rek0Kf/OU9gSo7boUZgrr14CQRBYrlujq5Wgtmo0/qJdVR1sZCHzJLCYTN</vt:lpwstr>
  </property>
  <property fmtid="{D5CDD505-2E9C-101B-9397-08002B2CF9AE}" pid="50" name="x1ye=51">
    <vt:lpwstr>jGI/swd7xZd+N3Ro+WfiY+XZvSCC3Eeg/Eytc9J6dG723sLuKiY4aF5+5f++1LjDji7U/LCFE9nFT+NLUAMEnNPC37vjmRjo/XZPLSsOIiCCsXCNsDmWmSN4JzdOd7KYmcpqiyYvCTRb78KcXNe8Yb6+xLVjWdduzPHLnuqbfRfFzM7OSNjvosOVG7cyT/+D6lJzLzsv4yoK3jtt+rCP4w2kTnvITsPaRiqO+UZ3pmpLtYc04p3acjiO6NeMxaa</vt:lpwstr>
  </property>
  <property fmtid="{D5CDD505-2E9C-101B-9397-08002B2CF9AE}" pid="51" name="x1ye=52">
    <vt:lpwstr>HJqIgsLSwzm0R+6BwMuyHe6YvrmklmLSaQH9DiMwviV+Sxk9RncyrkfAiPKX5PNd2Qj3wwnF2rBK1ompCn+e1nZRYJQ/UYI+FAz+xE/QittSEE5sx0NkFKDvwg5NFpC30bgCnlbBABwu/a0ZG3Z5vxfxEZkU2vxANa1pt++WTgW/5TTIySImic+NTlkcELGrUYcAxTa/j21slWSXC9GRpt7wLnXSAk6iKKv1p8YpjKqq2O+OH6aM9LybCeLX7t+</vt:lpwstr>
  </property>
  <property fmtid="{D5CDD505-2E9C-101B-9397-08002B2CF9AE}" pid="52" name="x1ye=53">
    <vt:lpwstr>kvOMKMnMTUcpfxvXTEWq0lNWuExdi/nswTQlAr+6y5wVEC5Hp5YGee3YdkJc1swDeRuSRJ/lGJOoa2BPWQdZFkKaKvxtuarbHWWUHjaTxcV6VCt5XwpcLTqIDWyrvGfCmZPiztJvvIAHCBF39bGsmSeg3WkDsFbvk6Gg+TffD8zA6yoEvRn9b1lu/sPE4bzRzf5JQYCeqwHDgeJNNhwImRFMTWYdAP3zJs8dWWhpJ6pBWfmPWAfv0zPm0/HaqQh</vt:lpwstr>
  </property>
  <property fmtid="{D5CDD505-2E9C-101B-9397-08002B2CF9AE}" pid="53" name="x1ye=54">
    <vt:lpwstr>yRrV+BY8NvvRbd0oiGU148u0FdcDNbUBZrMrxRtp2VNpzAx6bjT9mimKLGKFyrnUSQsWtetxeyVI7i5/01JfhzL1s7sevmf/tpV3+hctsJPFJ/WsnVb35nIZQwhsvCpLou5CRQ3QxBf3lxIfAjwUTUvOGJTgydBudSEmh4IHTJpq8yd2zdTEfkj+Xl7jwVV/tGKtcOXDAb48hMkePwbMLasPrP+nOqn5Ih2FX0ZZclVC236I+Ygdxq7GDWoWomm</vt:lpwstr>
  </property>
  <property fmtid="{D5CDD505-2E9C-101B-9397-08002B2CF9AE}" pid="54" name="x1ye=55">
    <vt:lpwstr>tTbUbFDr3w/h6tsZVI2YPT5SIRtrxzwzRSSxO4RyikVOFuhpFASHLt0bm72NZM0avBp8/limrqtsytB+WYVdOrNO7XwjTquCE2tJA6asJyMCQ+8d96FpcRvx+gpkSp7skaGk+a6gaB2kHdt6XV/MSzmEfgOtxpQ6WPWBeWprP21tmqoOeyboBrpVumk3pSXzg/Jl08FQDk0C7Wr1uYBI12r3JCJ/HcqC6Mn8pbxfv5QMjgu7B/+g1QSiUgltdmE</vt:lpwstr>
  </property>
  <property fmtid="{D5CDD505-2E9C-101B-9397-08002B2CF9AE}" pid="55" name="x1ye=56">
    <vt:lpwstr>gYcKBTg2xfHj7NBd3Rk+gPXYBggioMB4XtheCOi/W4krXlbBx07V06YZ27jfUVwLDvg8eRnYc7gCXAS+hE8Ogos2fCZm33GOMLGJg8DB03PaoI7zYtMTF9+ATKKVX39lGWhDRtJkhprMsKCjd4GZPXWovWdXlaGeeZjm+CHThEPRYjR7kIrBymlAZrKExObLpI7XzBZ8pvDSGJX3RzKM4ttw4tGNV9nJK/VXoxUI9xkgjsNwILdQzsCtRUmAzmX</vt:lpwstr>
  </property>
  <property fmtid="{D5CDD505-2E9C-101B-9397-08002B2CF9AE}" pid="56" name="x1ye=57">
    <vt:lpwstr>78UuGanSOhFWxGS5cFqbOmGpkcejE3QkD/V0cd7MG6jk2YRhgz/hD74IS4d4oe7FbTU1YeJ5HHc79hdixTi3Z9AEZ4c2NHfyi76QZf0dPYCIJNpaAUJQo3KVX9guK0ycciDxZ3WFi8OymSMlgJrj9Z+J7C00bu4S2OlhxozvLZO3FxUIdMrs4NFniZUuHMePpapCPRpiRcU+IR/6J902/fk82m1h8ckckNwZKjxwzX6euA7V8ZHfYmoCzuAQf1c</vt:lpwstr>
  </property>
  <property fmtid="{D5CDD505-2E9C-101B-9397-08002B2CF9AE}" pid="57" name="x1ye=58">
    <vt:lpwstr>W8GUDbWxAl+YWuOKTma/Rls/2zB31e0+LPkLpFKoFeYRlYTV+rt7NCGFiPRjBGKr0HSX1FNdnXHlOpb+tX5L/pSxIoTfgLicCAbj7TcdgwHXQUa7aLwuWcrqe0ClLyLXEw9Y8iNq+/6kNpkkeYXzcy0Pzq7b1m+mWZrSVvy18G21KF0vMXYNFuGKOcAt77NwgBQFFngZo0vsTpwpV/+n3mJmM9W046aVeGBqDcKk3tv1dlQIi6/0h7zCHITbf+f</vt:lpwstr>
  </property>
  <property fmtid="{D5CDD505-2E9C-101B-9397-08002B2CF9AE}" pid="58" name="x1ye=59">
    <vt:lpwstr>pd6VJw/aWt0bBHK5eq16jcsqHCY0HnLJf3mrnuNvEiILKZPJyxDr/DzEgyf/bldXk+wLp6ahhLUcuF5Lh55MZZua3vjPY52n9jttc94Mft72XzBR49moibahP9v27dlULioDmwKe87HuOQZKOTOPeEgZS77n1rGYr39ILZJfUdGTaz0lWIm0tXrBfKDGksc61rl9I7JrEN8KzY8qu3wiuXgh19/csdANMRpkfvYpvgITNWWm8AmK4adkLzwfKm3</vt:lpwstr>
  </property>
  <property fmtid="{D5CDD505-2E9C-101B-9397-08002B2CF9AE}" pid="59" name="x1ye=6">
    <vt:lpwstr>iBB4HZgnhXW+aMoVgMdRrphEQqkDPg6t/GUCgUyrmayPGF/0Grt+jJXT3zE1WUgWbI5G4+QnjJXtS/O1hfvXDfu5IIJvJIAJhJuBlOUHZvE+A/aMhESlX08FOJJ8x6rOPJsukw70yhwGEr+b0z2tvMyeaI4McxyOo/75ZdddL8mm21Ou5sy/pdUELzIWWOJ2ML1Wn9235ew39nAHlkjKLpMIyyTEMJxcYHpkPHZyMNLwqEqGrg5Iel5HNJw9/CC</vt:lpwstr>
  </property>
  <property fmtid="{D5CDD505-2E9C-101B-9397-08002B2CF9AE}" pid="60" name="x1ye=60">
    <vt:lpwstr>lkS+DfEK1m5xDH9HJD8r3m+Awgt0QvBf3CvLSTz2DMuKcPG/Fv5z2QKZwCyaP+8yCEacM8RbtaRJvNrR0whdgNlClX3um92pfjqQFhIRDpuyFdkd4K6qUeauH9wx8w49hO6zrzrgJIMvGdzSmS/CE4HEgfJ63uwn2W9HKxaEyxEigBJQb+Lqlo4bhXoyEdOqsZYJwH6sTcIJR04ka6ly/OnMBaR/dpTzxq86oZv5pUF1BVRRXokD+mWGz/GvxMJ</vt:lpwstr>
  </property>
  <property fmtid="{D5CDD505-2E9C-101B-9397-08002B2CF9AE}" pid="61" name="x1ye=61">
    <vt:lpwstr>ohHiCmnLxBIOjKAgV7vQqHjIJRfzb1TEq65JqCgvkDObwL7c77r5Ap4DlehKEssy7y/7FC2IGwVoHP7Tul800oSu4TyymIO6l8jqoIcahXGO014SJo1IsJTLYg02ULpf22mnfmxOrp9KtUyizyYlhPvilAJQiBMUc56M/SIjiytx13p8pVkYInBXpROhJ/nzOzzBsWSfvb1s2M3+IMExfxleQ7hep7seJv1nvvcMmKRr2gXs8gbydUet+6zlOtO</vt:lpwstr>
  </property>
  <property fmtid="{D5CDD505-2E9C-101B-9397-08002B2CF9AE}" pid="62" name="x1ye=62">
    <vt:lpwstr>fD0iv5eB+li7Sohs547u+Cq1yMqxh1/1guT4DMROBxq29nUjA2Q14+1oPxyo8PoQkRi/7MSLSSIdgd74zmsmzIZJYDK39f4liKtx2BX6McenWIuoFwf1918qP5+pzF9+aLRG09wca+Zw/VUkX0ItIYDzTRooD3Yc1Rj5UXvTBRKySrk0PvHEqJtr7WHUJ+0HH4XC1AJ65s70U+OmXswb6XbaGho8gXej5eRVI5nPeeVWRi1JozpXzJptzujfmAn</vt:lpwstr>
  </property>
  <property fmtid="{D5CDD505-2E9C-101B-9397-08002B2CF9AE}" pid="63" name="x1ye=63">
    <vt:lpwstr>0PfZlBi8G6YycjN0WxXpFzMCiKGQkfBnAKoKfiriWngmj9T1qahHaSFQgnGRZL+OBwXjfxEXYoV+f+PkodA06zBMWKDy4EuTSNuZXY1OvtFkQ/5UIAt/0lo5wPPW74ApdtTgU/yt0IUcAOktsSbI30/rL42V1DltmDwKhcuJ0tTa19kP2N+unS3JYx8f+qBU6HcPR0sLn+4HagATGKA5IGEkJkYCCKcEkN8T//Mp0E6e5WXJZfQqaIqllpEIce6</vt:lpwstr>
  </property>
  <property fmtid="{D5CDD505-2E9C-101B-9397-08002B2CF9AE}" pid="64" name="x1ye=64">
    <vt:lpwstr>DzRfm/o68CdEE87PsgKF8IV+QMckb0M5NuGwfSY2JPtnQinqwbY1+RLAs6adLE0f/lVCF5SeRvkbTFAr0/P6+eqj4/FXAp8OwEa6OADtyfqRtnhs5ebSeGF8ceZ0itZW1PqkzXLnQ03UVwIq2bqdgcFoI4evYuypQ8Bn6fGBSEtyFTp5Wo05bRmt2d1p5jZ/lKJjJHRXP7n5k32CW+1y1nT2s5UCRT6dl6W+t818AMmp9iq3HtIKHNVe6ek9P80</vt:lpwstr>
  </property>
  <property fmtid="{D5CDD505-2E9C-101B-9397-08002B2CF9AE}" pid="65" name="x1ye=65">
    <vt:lpwstr>r5wUtWlr12s409msf/6GDBK1aN2HESO/g4wf9pFzQX4eSs9SzC3nA/rn5TbZ9uYrNDp8JE/brOkYyZg/JbryYDt30gx9JKtVILQOxwv2KYEHRdJsRDHh1eXBj/BjrojbjWz92GHnwO1CSY/Q/T3OQMZiOK4Vv39fnDdzZjgxLitfpvRE/oiiEG4lZPOy/VMMvK0oilT9FgLYyMAti1/MOdJaLwrKzclrfUMO8EtwRcxN+FYZ0Rkx20pYuMvkj7f</vt:lpwstr>
  </property>
  <property fmtid="{D5CDD505-2E9C-101B-9397-08002B2CF9AE}" pid="66" name="x1ye=66">
    <vt:lpwstr>oExBlR/4sl+RsMeZEqjOa7etxta3x5fxpmQI+p+PmJulDiwuJf+huutElH0UKn62deuPqRvz1IEFqLL71F1jZDP5Jm1hXYIXIpnB9Csovthl5z/l1FsoCKKqBGX7zmDvS8x+BuJuJHSzqyDKuPklF4ypiIIrYGH3ANsZP4/gsl54+LqlH4V4F5azsKREHwgwgQCBtsgEC4wTsJMrwHAYP9+uWFk03Qp7vqwhuNDM/S91hT11G7hb3niM09ARUYm</vt:lpwstr>
  </property>
  <property fmtid="{D5CDD505-2E9C-101B-9397-08002B2CF9AE}" pid="67" name="x1ye=67">
    <vt:lpwstr>5jexMFZ30bNBsVnBsrJuJ2rg+QR9oufS2t0fNYZpVseYHJS2/5+XWesWWelzkVEfA6S/d4UBiUSHuFDYZ1nNdhYlnatINBu4q2hkUu+bHdeWMYbsu9vrbc6caDn53x0WxNlPh5Hq5DZT0hlhtHlR0ffFS9sWLbd8HB1q+V16pOF4p7SiuXaHPCT3Lv1XT4nvog/8RJgr5lLGFFwp1Gh9jd1eHWn7ckTwT9NDNEmFhOVXZJaScUVa5i32kRnoSXY</vt:lpwstr>
  </property>
  <property fmtid="{D5CDD505-2E9C-101B-9397-08002B2CF9AE}" pid="68" name="x1ye=68">
    <vt:lpwstr>8ndopzGJsdXkJRFWkj19aBjcRutm8xzyG3FZr/wO5Y+3OkvA9cJj2+eyTFPupoWZ9pFT/Mq4DPX6bRqx2X4OQvyGToVuL50tEygrNjuiYjSGgr54dGr02+F0RHuNWiWxc3+JIWOeGJDioTsnwBo4dA/fTCy0pgohbVHGc1IHHfnfiABTOyEjG/x7hZMHWBmad8H65JXKqbvIH6Ln1fWbBqss08d0ZpZh4B21ttD60n1/Ry4gdsRSUqXNUjU+vMR</vt:lpwstr>
  </property>
  <property fmtid="{D5CDD505-2E9C-101B-9397-08002B2CF9AE}" pid="69" name="x1ye=69">
    <vt:lpwstr>EmYXQH1vwpA7xu3nxb3I5A2kC0yRJAhM2SEVPk8i7mg17KHs3Z6/lzpphLIoiVX25FWs/zIvkjg4bOOC6V8vN4/XL5zHgKBNW5GubKyPPKdAFIUNUQfuaMbCQtqlfO6bo5NrIuX53ET1tYOlfld45D019KFLOz3qqA7lmbvEoQxB0nvlmPazPnm8ziZBfvSl74MAKyROsTBO2jYWqqVehd3L9V6XLZEdUyd8f2wQ1R41sbvW+1fMcYh9MCTS4ho</vt:lpwstr>
  </property>
  <property fmtid="{D5CDD505-2E9C-101B-9397-08002B2CF9AE}" pid="70" name="x1ye=7">
    <vt:lpwstr>wGaWxoo9JsrVxXye45dSlnZWaJJQ5nLNqnNQD+S7VhX//stxVP12yGK9Bcnc0zZqTODzsW470fhPStNa1Y4q9wj47RlEPtWZf0bwjJfOUGoa9xv7aB/JhG8Q0fNABXAu/OO1kP/fPG+A9m1WBF0dDsCfrkCiOrrhffstU6scio6XPtOpXPCPYQEvVD8vTgkkZ19RfgqA0vlft+r5lePjs8ppMp6IDgy5q5h8xjMiKBUB2WXSGCeecSBUZPxGcVK</vt:lpwstr>
  </property>
  <property fmtid="{D5CDD505-2E9C-101B-9397-08002B2CF9AE}" pid="71" name="x1ye=70">
    <vt:lpwstr>rOgQXEwUvds8qWXOE3FFgPZm5lF+oVvHW9el7CB8mx16IEfQNirJI/Rc38ioLcB/lHCWrxfrYQrXMdrUvZ7bIui3UVWN45avjeINY6HrZp5FabFXl885jzd9ayee0jTjgU0MdcJ/JaD83uO5d9aEohsRMZcTgfM+xFASKLOhzhGHXRkKL6ILxdxeFoJLWAhe8oJGXlq9DT/k05SjJysvNGzoi2UZElswrwIczHKjLECyejRwM3uv2WYb16/doE5</vt:lpwstr>
  </property>
  <property fmtid="{D5CDD505-2E9C-101B-9397-08002B2CF9AE}" pid="72" name="x1ye=71">
    <vt:lpwstr>eRD052FJQS0+I6miuy48Guzk3/noHxVHki/7GHIoDUD8xW9ea44MxJ5j375WrvjRXnrQikRcUqN+yUSWAg1Ek6/rahwIjCgM2C1ZAWJlZwCOOnVLj9solxzywdmtYt+Awhl200Ab3t0gq88eF0A7rH0SVvYr3DvLZY6dobbAwCMsTklOtmF3+qM9xKUOe/uKVm4pjM+x06CXlEH3NCQMEfTsk5S5BBbbFjk6/e09uIsEvEeOZBDRDXiUIhrfvNe</vt:lpwstr>
  </property>
  <property fmtid="{D5CDD505-2E9C-101B-9397-08002B2CF9AE}" pid="73" name="x1ye=72">
    <vt:lpwstr>HqHj7x/wjaxjq80nNHm587nGkh1Lfkr4PIrOR0u1t18dDYanTFauyeezb7aZAFuTuQb+FteRNf7hXFvXlPWJpHMSGyHBDeUTohgplLO1EuYFWALghPR6uBvc7qf3mLOQeDiLUmSnPVTlOEQf0nD1fjZ9AihYmRAGw0ipljN2QyvvU/YbwtrSgsQQS/dcgrPw+MBKTk33byPhZ4MGZ9X1OB2k0FvBnsYm8Mt///4De8awdLhHAAA=</vt:lpwstr>
  </property>
  <property fmtid="{D5CDD505-2E9C-101B-9397-08002B2CF9AE}" pid="74" name="x1ye=8">
    <vt:lpwstr>BWymZxsvPkPcHxXwA5tPk+JT0VKxBwaao9953mBwXGct98oz8xENaZGiLleI4N+qynN3jmRr3WJNwVp1OORSxztlBuBAAfsGX39NmkRYANsyRWuoZzsF/Eu2xAZ+kXV15JoiqKfggRyeN5C3A1hocfPX1RtKOfIr6h7zcU37iZbcLBF1ijcnq39tl/4WDVMxHUYl1DaImPxrlUXb0s+CZupqgHTcl2eSmMi1+2AMJ2EmLmQFGRKCRn2VSSyn98O</vt:lpwstr>
  </property>
  <property fmtid="{D5CDD505-2E9C-101B-9397-08002B2CF9AE}" pid="75" name="x1ye=9">
    <vt:lpwstr>VCau08fY33X0XCCYW4MlSpdcaUbmVHq0BpKJ48Sz/pcTvb0Z/kskJN8kMXgr+igczTGHVyLszWAgxc8Hsol2Qgxg5WisJbn5J4wvr7XycmMoSUfsXxCkk6XwYvUHOZg8TF39n+VqNlsPabGrmbZKgJFuHsnr8q+oCOiC5Z5aWU7/y3zJ0ehiLKMLa2EGhRf+xROh0atpcTUTIRUxUD1d1KbKIdjzcdj/C/fP1y4Al5vQBHqf5xYHv1yhU8Jlsjl</vt:lpwstr>
  </property>
</Properties>
</file>